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9AB" w:rsidRPr="00C565CB" w:rsidRDefault="00E44DDA">
      <w:pPr>
        <w:pStyle w:val="Puesto"/>
        <w:rPr>
          <w:noProof/>
          <w:lang w:val="es-ES"/>
        </w:rPr>
      </w:pPr>
      <w:r>
        <w:rPr>
          <w:rFonts w:ascii="Corbel" w:hAnsi="Corbel"/>
          <w:noProof/>
          <w:color w:val="099BDD"/>
          <w:lang w:val="es-ES"/>
        </w:rPr>
        <w:t>ENTORNO DE DESARROLLO FRAMEWORK LARAVEL</w:t>
      </w:r>
    </w:p>
    <w:p w:rsidR="00D529AB" w:rsidRPr="00C565CB" w:rsidRDefault="00C565CB">
      <w:pPr>
        <w:pStyle w:val="Ttulo1"/>
        <w:rPr>
          <w:noProof/>
          <w:lang w:val="es-ES"/>
        </w:rPr>
      </w:pPr>
      <w:r w:rsidRPr="00C565CB">
        <w:rPr>
          <w:rFonts w:ascii="Corbel" w:hAnsi="Corbel"/>
          <w:noProof/>
          <w:color w:val="FFFFFF"/>
          <w:lang w:val="es-ES"/>
        </w:rPr>
        <w:t>Encabezado</w:t>
      </w:r>
    </w:p>
    <w:p w:rsidR="00D529AB" w:rsidRDefault="00E44DDA">
      <w:pPr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 xml:space="preserve">Sera necesraio sublime text (2 o 3), y un servidor(xampp o wamp) </w:t>
      </w:r>
      <w:r w:rsidR="00C565CB" w:rsidRPr="00C565CB">
        <w:rPr>
          <w:rFonts w:ascii="Corbel" w:hAnsi="Corbel"/>
          <w:noProof/>
          <w:lang w:val="es-ES"/>
        </w:rPr>
        <w:t>.</w:t>
      </w:r>
    </w:p>
    <w:p w:rsidR="00F313ED" w:rsidRDefault="00F313ED">
      <w:pPr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 xml:space="preserve">Xampp download: </w:t>
      </w:r>
      <w:hyperlink r:id="rId9" w:history="1">
        <w:r w:rsidRPr="007C1450">
          <w:rPr>
            <w:rStyle w:val="Hipervnculo"/>
            <w:rFonts w:ascii="Corbel" w:hAnsi="Corbel"/>
            <w:noProof/>
            <w:lang w:val="es-ES"/>
          </w:rPr>
          <w:t>https://www.apachefriends.org/es/download.html</w:t>
        </w:r>
      </w:hyperlink>
    </w:p>
    <w:p w:rsidR="00F313ED" w:rsidRDefault="00F313ED">
      <w:pPr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 xml:space="preserve">SublimeText download:  </w:t>
      </w:r>
      <w:hyperlink r:id="rId10" w:history="1">
        <w:r w:rsidRPr="007C1450">
          <w:rPr>
            <w:rStyle w:val="Hipervnculo"/>
            <w:rFonts w:ascii="Corbel" w:hAnsi="Corbel"/>
            <w:noProof/>
            <w:lang w:val="es-ES"/>
          </w:rPr>
          <w:t>http://www.sublimetext.com/3</w:t>
        </w:r>
      </w:hyperlink>
    </w:p>
    <w:p w:rsidR="00E44DDA" w:rsidRDefault="00F313ED">
      <w:pPr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 xml:space="preserve">Para empezar </w:t>
      </w:r>
      <w:r w:rsidR="00E44DDA">
        <w:rPr>
          <w:rFonts w:ascii="Corbel" w:hAnsi="Corbel"/>
          <w:noProof/>
          <w:lang w:val="es-ES"/>
        </w:rPr>
        <w:t xml:space="preserve">instalar composer </w:t>
      </w:r>
    </w:p>
    <w:p w:rsidR="00E44DDA" w:rsidRDefault="00505067">
      <w:pPr>
        <w:rPr>
          <w:noProof/>
          <w:lang w:val="es-ES"/>
        </w:rPr>
      </w:pPr>
      <w:hyperlink r:id="rId11" w:history="1">
        <w:r w:rsidR="00E44DDA" w:rsidRPr="00316110">
          <w:rPr>
            <w:rStyle w:val="Hipervnculo"/>
            <w:noProof/>
            <w:lang w:val="es-ES"/>
          </w:rPr>
          <w:t>https://getcomposer.org/download/</w:t>
        </w:r>
      </w:hyperlink>
    </w:p>
    <w:p w:rsidR="00E44DDA" w:rsidRDefault="00E44DDA">
      <w:pPr>
        <w:rPr>
          <w:noProof/>
          <w:lang w:val="es-ES"/>
        </w:rPr>
      </w:pPr>
      <w:r>
        <w:rPr>
          <w:noProof/>
          <w:lang w:val="es-ES"/>
        </w:rPr>
        <w:t>y probarlo en linea de comandos en c:/xampp/htdoc/</w:t>
      </w:r>
    </w:p>
    <w:p w:rsidR="00E44DDA" w:rsidRDefault="00E44DDA">
      <w:pPr>
        <w:rPr>
          <w:noProof/>
          <w:lang w:val="es-ES"/>
        </w:rPr>
      </w:pPr>
      <w:r>
        <w:rPr>
          <w:noProof/>
          <w:lang w:val="es-ES"/>
        </w:rPr>
        <w:t>utilizando “composer –help”</w:t>
      </w:r>
    </w:p>
    <w:p w:rsidR="00E44DDA" w:rsidRDefault="00E44DDA" w:rsidP="00E44DDA">
      <w:pPr>
        <w:pStyle w:val="Prrafodelista"/>
        <w:numPr>
          <w:ilvl w:val="0"/>
          <w:numId w:val="4"/>
        </w:numPr>
        <w:rPr>
          <w:noProof/>
          <w:lang w:val="es-ES"/>
        </w:rPr>
      </w:pPr>
      <w:r>
        <w:rPr>
          <w:noProof/>
          <w:lang w:val="es-ES"/>
        </w:rPr>
        <w:t>Crear un proyecto a traves de composer en linea de comandos.</w:t>
      </w:r>
    </w:p>
    <w:p w:rsidR="00E44DDA" w:rsidRDefault="00E44DDA" w:rsidP="00E44DDA">
      <w:pPr>
        <w:pStyle w:val="Prrafodelista"/>
        <w:numPr>
          <w:ilvl w:val="1"/>
          <w:numId w:val="4"/>
        </w:numPr>
        <w:rPr>
          <w:noProof/>
          <w:lang w:val="es-ES"/>
        </w:rPr>
      </w:pPr>
      <w:r>
        <w:rPr>
          <w:noProof/>
          <w:lang w:val="es-ES"/>
        </w:rPr>
        <w:t>C:\&gt;</w:t>
      </w:r>
      <w:r w:rsidRPr="00D85D3B">
        <w:rPr>
          <w:noProof/>
          <w:color w:val="FF0000"/>
          <w:lang w:val="es-ES"/>
        </w:rPr>
        <w:t>composer create-project laravel/laravel “NombreDeLaAplicacion”</w:t>
      </w:r>
    </w:p>
    <w:p w:rsidR="00E44DDA" w:rsidRDefault="00E44DDA" w:rsidP="00E44DDA">
      <w:pPr>
        <w:pStyle w:val="Prrafodelista"/>
        <w:numPr>
          <w:ilvl w:val="1"/>
          <w:numId w:val="4"/>
        </w:numPr>
        <w:rPr>
          <w:noProof/>
          <w:lang w:val="es-ES"/>
        </w:rPr>
      </w:pPr>
      <w:r>
        <w:rPr>
          <w:noProof/>
          <w:lang w:val="es-ES"/>
        </w:rPr>
        <w:t>Instalamos dependencia para poder utilizar artesan desde sublimeText</w:t>
      </w:r>
    </w:p>
    <w:bookmarkStart w:id="0" w:name="_GoBack"/>
    <w:p w:rsidR="00E44DDA" w:rsidRDefault="00505067" w:rsidP="00E44DDA">
      <w:pPr>
        <w:pStyle w:val="Prrafodelista"/>
        <w:ind w:left="1440"/>
        <w:rPr>
          <w:noProof/>
          <w:lang w:val="es-ES"/>
        </w:rPr>
      </w:pPr>
      <w:r>
        <w:fldChar w:fldCharType="begin"/>
      </w:r>
      <w:r>
        <w:instrText xml:space="preserve"> HYPERLINK "https://github.com/gnarula/sublime-laravelgenerator" </w:instrText>
      </w:r>
      <w:r>
        <w:fldChar w:fldCharType="separate"/>
      </w:r>
      <w:r w:rsidR="00750961" w:rsidRPr="00316110">
        <w:rPr>
          <w:rStyle w:val="Hipervnculo"/>
          <w:noProof/>
          <w:lang w:val="es-ES"/>
        </w:rPr>
        <w:t>https://github.com/gnarula/sublime-laravelgenerator</w:t>
      </w:r>
      <w:r>
        <w:rPr>
          <w:rStyle w:val="Hipervnculo"/>
          <w:noProof/>
          <w:lang w:val="es-ES"/>
        </w:rPr>
        <w:fldChar w:fldCharType="end"/>
      </w:r>
    </w:p>
    <w:bookmarkEnd w:id="0"/>
    <w:p w:rsidR="00750961" w:rsidRDefault="00750961" w:rsidP="00E44DDA">
      <w:pPr>
        <w:pStyle w:val="Prrafodelista"/>
        <w:ind w:left="1440"/>
        <w:rPr>
          <w:noProof/>
          <w:lang w:val="es-ES"/>
        </w:rPr>
      </w:pPr>
      <w:r>
        <w:rPr>
          <w:noProof/>
          <w:lang w:val="es-ES"/>
        </w:rPr>
        <w:t>modificando archivo composer.json adicionando la linea especificada.</w:t>
      </w:r>
    </w:p>
    <w:p w:rsidR="00750961" w:rsidRPr="00750961" w:rsidRDefault="00750961" w:rsidP="00750961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s-CO" w:eastAsia="es-CO"/>
        </w:rPr>
      </w:pPr>
      <w:r w:rsidRPr="0075096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s-CO" w:eastAsia="es-CO"/>
        </w:rPr>
        <w:t>"require-dev": {</w:t>
      </w:r>
    </w:p>
    <w:p w:rsidR="00750961" w:rsidRPr="00750961" w:rsidRDefault="00750961" w:rsidP="00750961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s-CO" w:eastAsia="es-CO"/>
        </w:rPr>
      </w:pPr>
      <w:r w:rsidRPr="0075096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s-CO" w:eastAsia="es-CO"/>
        </w:rPr>
        <w:t xml:space="preserve">    </w:t>
      </w:r>
      <w:r w:rsidRPr="00D85D3B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s-CO" w:eastAsia="es-CO"/>
        </w:rPr>
        <w:t>"way/generators": "2.*"</w:t>
      </w:r>
    </w:p>
    <w:p w:rsidR="00750961" w:rsidRPr="00750961" w:rsidRDefault="00750961" w:rsidP="00750961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="Times New Roman" w:hAnsi="Consolas" w:cs="Consolas"/>
          <w:color w:val="333333"/>
          <w:sz w:val="20"/>
          <w:szCs w:val="20"/>
          <w:lang w:val="es-CO" w:eastAsia="es-CO"/>
        </w:rPr>
      </w:pPr>
      <w:r w:rsidRPr="0075096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s-CO" w:eastAsia="es-CO"/>
        </w:rPr>
        <w:t>}</w:t>
      </w:r>
    </w:p>
    <w:p w:rsidR="00750961" w:rsidRDefault="00750961" w:rsidP="00E44DDA">
      <w:pPr>
        <w:pStyle w:val="Prrafodelista"/>
        <w:ind w:left="1440"/>
        <w:rPr>
          <w:noProof/>
          <w:lang w:val="es-ES"/>
        </w:rPr>
      </w:pPr>
      <w:r>
        <w:rPr>
          <w:noProof/>
          <w:lang w:val="es-ES"/>
        </w:rPr>
        <w:t>Y modificando el archivo app/config/app.php</w:t>
      </w:r>
    </w:p>
    <w:p w:rsidR="00750961" w:rsidRDefault="00750961" w:rsidP="00E44DDA">
      <w:pPr>
        <w:pStyle w:val="Prrafodelista"/>
        <w:ind w:left="1440"/>
        <w:rPr>
          <w:noProof/>
          <w:lang w:val="es-ES"/>
        </w:rPr>
      </w:pPr>
      <w:r>
        <w:rPr>
          <w:noProof/>
          <w:lang w:val="es-ES"/>
        </w:rPr>
        <w:t xml:space="preserve">Y adicionamos un proveedor </w:t>
      </w:r>
    </w:p>
    <w:p w:rsidR="00750961" w:rsidRDefault="00750961" w:rsidP="00750961">
      <w:pPr>
        <w:pStyle w:val="HTMLconformatoprevio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Fonts w:ascii="Consolas" w:hAnsi="Consolas" w:cs="Consolas"/>
          <w:color w:val="333333"/>
        </w:rPr>
      </w:pPr>
      <w:r>
        <w:rPr>
          <w:rStyle w:val="CdigoHTML"/>
          <w:rFonts w:ascii="Consolas" w:eastAsiaTheme="majorEastAsia" w:hAnsi="Consolas" w:cs="Consolas"/>
          <w:color w:val="333333"/>
          <w:sz w:val="18"/>
          <w:szCs w:val="18"/>
          <w:bdr w:val="none" w:sz="0" w:space="0" w:color="auto" w:frame="1"/>
        </w:rPr>
        <w:t>'Way\Generators\GeneratorsServiceProvider'</w:t>
      </w:r>
    </w:p>
    <w:p w:rsidR="00750961" w:rsidRDefault="00750961" w:rsidP="00E44DDA">
      <w:pPr>
        <w:pStyle w:val="Prrafodelista"/>
        <w:ind w:left="1440"/>
        <w:rPr>
          <w:noProof/>
          <w:lang w:val="es-ES"/>
        </w:rPr>
      </w:pPr>
      <w:r>
        <w:rPr>
          <w:noProof/>
          <w:lang w:val="es-ES"/>
        </w:rPr>
        <w:t xml:space="preserve">Y luego un update para las dependencias en linea de comando escribiendo </w:t>
      </w:r>
    </w:p>
    <w:p w:rsidR="00750961" w:rsidRDefault="00D305C6" w:rsidP="00750961">
      <w:pPr>
        <w:pStyle w:val="HTMLconformatoprevio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noProof/>
          <w:color w:val="333333"/>
        </w:rPr>
        <w:lastRenderedPageBreak/>
        <w:drawing>
          <wp:inline distT="0" distB="0" distL="0" distR="0">
            <wp:extent cx="4298950" cy="1828800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5C6" w:rsidRDefault="00D305C6" w:rsidP="00750961">
      <w:pPr>
        <w:pStyle w:val="HTMLconformatoprevio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Fonts w:ascii="Consolas" w:hAnsi="Consolas" w:cs="Consolas"/>
          <w:color w:val="333333"/>
        </w:rPr>
      </w:pPr>
    </w:p>
    <w:p w:rsidR="00750961" w:rsidRDefault="00750961" w:rsidP="00750961">
      <w:pPr>
        <w:pStyle w:val="Prrafodelista"/>
        <w:numPr>
          <w:ilvl w:val="0"/>
          <w:numId w:val="4"/>
        </w:numPr>
        <w:rPr>
          <w:noProof/>
          <w:lang w:val="es-ES"/>
        </w:rPr>
      </w:pPr>
      <w:r>
        <w:rPr>
          <w:noProof/>
          <w:lang w:val="es-ES"/>
        </w:rPr>
        <w:t>Descargar sublime laravel generator  y descargar el zip</w:t>
      </w:r>
    </w:p>
    <w:p w:rsidR="00750961" w:rsidRDefault="00505067" w:rsidP="00750961">
      <w:pPr>
        <w:pStyle w:val="Prrafodelista"/>
        <w:rPr>
          <w:noProof/>
          <w:lang w:val="es-ES"/>
        </w:rPr>
      </w:pPr>
      <w:hyperlink r:id="rId13" w:history="1">
        <w:r w:rsidR="00750961" w:rsidRPr="00316110">
          <w:rPr>
            <w:rStyle w:val="Hipervnculo"/>
            <w:noProof/>
            <w:lang w:val="es-ES"/>
          </w:rPr>
          <w:t>https://github.com/gnarula/sublime-laravelgenerator</w:t>
        </w:r>
      </w:hyperlink>
    </w:p>
    <w:p w:rsidR="00750961" w:rsidRDefault="00750961" w:rsidP="00750961">
      <w:pPr>
        <w:pStyle w:val="Prrafodelista"/>
        <w:rPr>
          <w:noProof/>
          <w:lang w:val="es-ES"/>
        </w:rPr>
      </w:pPr>
      <w:r>
        <w:rPr>
          <w:noProof/>
          <w:lang w:val="es-ES"/>
        </w:rPr>
        <w:t xml:space="preserve">descomprimir .zip y copiar 3 archivos </w:t>
      </w:r>
      <w:r w:rsidR="00CC628D">
        <w:rPr>
          <w:noProof/>
          <w:lang w:val="es-ES"/>
        </w:rPr>
        <w:t xml:space="preserve"> el “browser package” de sublime</w:t>
      </w:r>
    </w:p>
    <w:p w:rsidR="00CC628D" w:rsidRDefault="00CC628D" w:rsidP="00750961">
      <w:pPr>
        <w:pStyle w:val="Prrafodelista"/>
        <w:rPr>
          <w:noProof/>
          <w:lang w:val="es-ES"/>
        </w:rPr>
      </w:pPr>
      <w:r>
        <w:rPr>
          <w:noProof/>
          <w:lang w:val="es-CO" w:eastAsia="es-CO"/>
        </w:rPr>
        <w:drawing>
          <wp:inline distT="0" distB="0" distL="0" distR="0">
            <wp:extent cx="5056505" cy="933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618" cy="935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28D" w:rsidRDefault="00CC628D" w:rsidP="00750961">
      <w:pPr>
        <w:pStyle w:val="Prrafodelista"/>
        <w:rPr>
          <w:noProof/>
          <w:lang w:val="es-ES"/>
        </w:rPr>
      </w:pPr>
    </w:p>
    <w:p w:rsidR="00750961" w:rsidRDefault="00750961" w:rsidP="00750961">
      <w:pPr>
        <w:pStyle w:val="Prrafodelista"/>
        <w:rPr>
          <w:noProof/>
          <w:lang w:val="es-ES"/>
        </w:rPr>
      </w:pPr>
      <w:r>
        <w:rPr>
          <w:noProof/>
          <w:lang w:val="es-CO" w:eastAsia="es-CO"/>
        </w:rPr>
        <w:drawing>
          <wp:inline distT="0" distB="0" distL="0" distR="0">
            <wp:extent cx="2400300" cy="666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28D" w:rsidRDefault="00CC628D" w:rsidP="00750961">
      <w:pPr>
        <w:pStyle w:val="Prrafodelista"/>
        <w:rPr>
          <w:noProof/>
          <w:lang w:val="es-ES"/>
        </w:rPr>
      </w:pPr>
      <w:r>
        <w:rPr>
          <w:noProof/>
          <w:lang w:val="es-ES"/>
        </w:rPr>
        <w:t>Una vez copiados modificamos el archivo “laravelgenerator.sublime-settings” con el path o ruta de php en nuestro ordenador si utilizas Xampp estara en c:/xampp/php/php.exe</w:t>
      </w:r>
    </w:p>
    <w:p w:rsidR="00CC628D" w:rsidRDefault="00CC628D" w:rsidP="00750961">
      <w:pPr>
        <w:pStyle w:val="Prrafodelista"/>
        <w:rPr>
          <w:noProof/>
          <w:lang w:val="es-ES"/>
        </w:rPr>
      </w:pPr>
    </w:p>
    <w:p w:rsidR="00CC628D" w:rsidRDefault="00CC628D" w:rsidP="00750961">
      <w:pPr>
        <w:pStyle w:val="Prrafodelista"/>
        <w:rPr>
          <w:noProof/>
          <w:lang w:val="es-ES"/>
        </w:rPr>
      </w:pPr>
    </w:p>
    <w:p w:rsidR="00656C7B" w:rsidRDefault="00656C7B" w:rsidP="00750961">
      <w:pPr>
        <w:pStyle w:val="Prrafodelista"/>
        <w:rPr>
          <w:noProof/>
          <w:lang w:val="es-ES"/>
        </w:rPr>
      </w:pPr>
    </w:p>
    <w:p w:rsidR="00656C7B" w:rsidRDefault="00656C7B" w:rsidP="00750961">
      <w:pPr>
        <w:pStyle w:val="Prrafodelista"/>
        <w:rPr>
          <w:noProof/>
          <w:lang w:val="es-ES"/>
        </w:rPr>
      </w:pPr>
      <w:r>
        <w:rPr>
          <w:noProof/>
          <w:lang w:val="es-ES"/>
        </w:rPr>
        <w:t>Creando un hosting virtual…</w:t>
      </w:r>
    </w:p>
    <w:p w:rsidR="00656C7B" w:rsidRDefault="00656C7B" w:rsidP="00750961">
      <w:pPr>
        <w:pStyle w:val="Prrafodelista"/>
        <w:rPr>
          <w:noProof/>
          <w:lang w:val="es-ES"/>
        </w:rPr>
      </w:pPr>
      <w:r>
        <w:rPr>
          <w:noProof/>
          <w:lang w:val="es-ES"/>
        </w:rPr>
        <w:t xml:space="preserve">Abrir el bloc de notas como administrador y editar el archivo </w:t>
      </w:r>
    </w:p>
    <w:p w:rsidR="00656C7B" w:rsidRDefault="00656C7B" w:rsidP="00750961">
      <w:pPr>
        <w:pStyle w:val="Prrafodelista"/>
        <w:rPr>
          <w:noProof/>
          <w:lang w:val="es-ES"/>
        </w:rPr>
      </w:pPr>
      <w:r>
        <w:rPr>
          <w:noProof/>
          <w:lang w:val="es-ES"/>
        </w:rPr>
        <w:t>C:/windows/sistem32/drivers/etc/hosts</w:t>
      </w:r>
    </w:p>
    <w:p w:rsidR="00656C7B" w:rsidRDefault="00656C7B" w:rsidP="00750961">
      <w:pPr>
        <w:pStyle w:val="Prrafodelista"/>
        <w:rPr>
          <w:noProof/>
          <w:lang w:val="es-ES"/>
        </w:rPr>
      </w:pPr>
    </w:p>
    <w:p w:rsidR="00656C7B" w:rsidRDefault="00656C7B" w:rsidP="00750961">
      <w:pPr>
        <w:pStyle w:val="Prrafodelista"/>
        <w:rPr>
          <w:noProof/>
          <w:lang w:val="es-ES"/>
        </w:rPr>
      </w:pPr>
      <w:r>
        <w:rPr>
          <w:noProof/>
          <w:lang w:val="es-ES"/>
        </w:rPr>
        <w:t xml:space="preserve">Agrega la IP mas el nombre de dominio </w:t>
      </w:r>
      <w:r w:rsidR="008176F5">
        <w:rPr>
          <w:noProof/>
          <w:lang w:val="es-ES"/>
        </w:rPr>
        <w:t xml:space="preserve">que deces para la ip 127.0.0.1 </w:t>
      </w:r>
      <w:r>
        <w:rPr>
          <w:noProof/>
          <w:lang w:val="es-ES"/>
        </w:rPr>
        <w:t>ej:</w:t>
      </w:r>
    </w:p>
    <w:p w:rsidR="00656C7B" w:rsidRDefault="008176F5" w:rsidP="00750961">
      <w:pPr>
        <w:pStyle w:val="Prrafodelista"/>
        <w:rPr>
          <w:noProof/>
          <w:lang w:val="es-ES"/>
        </w:rPr>
      </w:pPr>
      <w:r>
        <w:rPr>
          <w:noProof/>
          <w:lang w:val="es-ES"/>
        </w:rPr>
        <w:t xml:space="preserve">127.0.01  </w:t>
      </w:r>
      <w:r w:rsidR="00656C7B">
        <w:rPr>
          <w:noProof/>
          <w:lang w:val="es-ES"/>
        </w:rPr>
        <w:t>wph.wd</w:t>
      </w:r>
    </w:p>
    <w:p w:rsidR="00656C7B" w:rsidRDefault="008176F5" w:rsidP="00750961">
      <w:pPr>
        <w:pStyle w:val="Prrafodelista"/>
        <w:rPr>
          <w:noProof/>
          <w:lang w:val="es-ES"/>
        </w:rPr>
      </w:pPr>
      <w:r>
        <w:rPr>
          <w:noProof/>
          <w:lang w:val="es-ES"/>
        </w:rPr>
        <w:t xml:space="preserve">127.0.0.1 </w:t>
      </w:r>
      <w:r w:rsidR="00656C7B">
        <w:rPr>
          <w:noProof/>
          <w:lang w:val="es-ES"/>
        </w:rPr>
        <w:t>brinhost.host</w:t>
      </w:r>
    </w:p>
    <w:p w:rsidR="00656C7B" w:rsidRDefault="00656C7B" w:rsidP="00750961">
      <w:pPr>
        <w:pStyle w:val="Prrafodelista"/>
        <w:rPr>
          <w:noProof/>
          <w:lang w:val="es-ES"/>
        </w:rPr>
      </w:pPr>
    </w:p>
    <w:p w:rsidR="00656C7B" w:rsidRDefault="00656C7B" w:rsidP="00750961">
      <w:pPr>
        <w:pStyle w:val="Prrafodelista"/>
        <w:rPr>
          <w:noProof/>
          <w:lang w:val="es-ES"/>
        </w:rPr>
      </w:pPr>
      <w:r>
        <w:rPr>
          <w:noProof/>
          <w:lang w:val="es-ES"/>
        </w:rPr>
        <w:t>configurando el servidor apache para agregar el host virtual</w:t>
      </w:r>
    </w:p>
    <w:p w:rsidR="00656C7B" w:rsidRDefault="00656C7B" w:rsidP="00750961">
      <w:pPr>
        <w:pStyle w:val="Prrafodelista"/>
        <w:rPr>
          <w:noProof/>
          <w:lang w:val="es-ES"/>
        </w:rPr>
      </w:pPr>
      <w:r>
        <w:rPr>
          <w:noProof/>
          <w:lang w:val="es-ES"/>
        </w:rPr>
        <w:t xml:space="preserve">ejecutar el panel de administracion en el boton “config” del servicio http </w:t>
      </w:r>
    </w:p>
    <w:p w:rsidR="00656C7B" w:rsidRDefault="00656C7B" w:rsidP="00750961">
      <w:pPr>
        <w:pStyle w:val="Prrafodelista"/>
        <w:rPr>
          <w:noProof/>
          <w:lang w:val="es-ES"/>
        </w:rPr>
      </w:pPr>
    </w:p>
    <w:p w:rsidR="00656C7B" w:rsidRDefault="00656C7B" w:rsidP="00750961">
      <w:pPr>
        <w:pStyle w:val="Prrafodelista"/>
        <w:rPr>
          <w:noProof/>
          <w:lang w:val="es-ES"/>
        </w:rPr>
      </w:pPr>
      <w:r>
        <w:rPr>
          <w:noProof/>
          <w:lang w:val="es-CO" w:eastAsia="es-CO"/>
        </w:rPr>
        <w:lastRenderedPageBreak/>
        <w:drawing>
          <wp:inline distT="0" distB="0" distL="0" distR="0">
            <wp:extent cx="4381500" cy="90805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C7B" w:rsidRDefault="00656C7B" w:rsidP="00750961">
      <w:pPr>
        <w:pStyle w:val="Prrafodelista"/>
        <w:rPr>
          <w:noProof/>
          <w:lang w:val="es-ES"/>
        </w:rPr>
      </w:pPr>
    </w:p>
    <w:p w:rsidR="00656C7B" w:rsidRDefault="00656C7B" w:rsidP="00750961">
      <w:pPr>
        <w:pStyle w:val="Prrafodelista"/>
        <w:rPr>
          <w:noProof/>
          <w:lang w:val="es-ES"/>
        </w:rPr>
      </w:pPr>
      <w:r>
        <w:rPr>
          <w:noProof/>
          <w:lang w:val="es-ES"/>
        </w:rPr>
        <w:t xml:space="preserve">busca “DocumentRoot” y agrega </w:t>
      </w:r>
    </w:p>
    <w:p w:rsidR="00656C7B" w:rsidRDefault="00656C7B" w:rsidP="00750961">
      <w:pPr>
        <w:pStyle w:val="Prrafodelista"/>
        <w:rPr>
          <w:noProof/>
          <w:lang w:val="es-ES"/>
        </w:rPr>
      </w:pPr>
    </w:p>
    <w:p w:rsidR="00656C7B" w:rsidRPr="00656C7B" w:rsidRDefault="00656C7B" w:rsidP="00656C7B">
      <w:pPr>
        <w:pStyle w:val="Prrafodelista"/>
        <w:rPr>
          <w:noProof/>
          <w:lang w:val="es-ES"/>
        </w:rPr>
      </w:pPr>
      <w:r w:rsidRPr="00656C7B">
        <w:rPr>
          <w:noProof/>
          <w:lang w:val="es-ES"/>
        </w:rPr>
        <w:t>&lt;VirtualHost *:80&gt;</w:t>
      </w:r>
    </w:p>
    <w:p w:rsidR="00656C7B" w:rsidRPr="00656C7B" w:rsidRDefault="00656C7B" w:rsidP="00656C7B">
      <w:pPr>
        <w:pStyle w:val="Prrafodelista"/>
        <w:rPr>
          <w:noProof/>
          <w:lang w:val="es-ES"/>
        </w:rPr>
      </w:pPr>
      <w:r w:rsidRPr="00656C7B">
        <w:rPr>
          <w:noProof/>
          <w:lang w:val="es-ES"/>
        </w:rPr>
        <w:tab/>
        <w:t xml:space="preserve">ServerName </w:t>
      </w:r>
      <w:r w:rsidR="008176F5">
        <w:rPr>
          <w:noProof/>
          <w:lang w:val="es-ES"/>
        </w:rPr>
        <w:t>mphistory</w:t>
      </w:r>
      <w:r w:rsidRPr="00656C7B">
        <w:rPr>
          <w:noProof/>
          <w:lang w:val="es-ES"/>
        </w:rPr>
        <w:t>.wd</w:t>
      </w:r>
    </w:p>
    <w:p w:rsidR="00656C7B" w:rsidRPr="00656C7B" w:rsidRDefault="00656C7B" w:rsidP="00656C7B">
      <w:pPr>
        <w:pStyle w:val="Prrafodelista"/>
        <w:rPr>
          <w:noProof/>
          <w:lang w:val="es-ES"/>
        </w:rPr>
      </w:pPr>
      <w:r w:rsidRPr="00656C7B">
        <w:rPr>
          <w:noProof/>
          <w:lang w:val="es-ES"/>
        </w:rPr>
        <w:tab/>
        <w:t>DocumentRoot C:\xampp\htdocs\MedicalPetsHistory\public</w:t>
      </w:r>
    </w:p>
    <w:p w:rsidR="00656C7B" w:rsidRDefault="00656C7B" w:rsidP="00656C7B">
      <w:pPr>
        <w:pStyle w:val="Prrafodelista"/>
        <w:rPr>
          <w:noProof/>
          <w:lang w:val="es-ES"/>
        </w:rPr>
      </w:pPr>
      <w:r w:rsidRPr="00656C7B">
        <w:rPr>
          <w:noProof/>
          <w:lang w:val="es-ES"/>
        </w:rPr>
        <w:t>&lt;/VirtualHost&gt;</w:t>
      </w:r>
    </w:p>
    <w:p w:rsidR="008176F5" w:rsidRDefault="008176F5" w:rsidP="00656C7B">
      <w:pPr>
        <w:pStyle w:val="Prrafodelista"/>
        <w:rPr>
          <w:noProof/>
          <w:lang w:val="es-ES"/>
        </w:rPr>
      </w:pPr>
    </w:p>
    <w:p w:rsidR="008176F5" w:rsidRDefault="008176F5" w:rsidP="00656C7B">
      <w:pPr>
        <w:pStyle w:val="Prrafodelista"/>
        <w:rPr>
          <w:noProof/>
          <w:lang w:val="es-ES"/>
        </w:rPr>
      </w:pPr>
      <w:r>
        <w:rPr>
          <w:noProof/>
          <w:lang w:val="es-ES"/>
        </w:rPr>
        <w:t>Donde “</w:t>
      </w:r>
      <w:r w:rsidRPr="00656C7B">
        <w:rPr>
          <w:noProof/>
          <w:lang w:val="es-ES"/>
        </w:rPr>
        <w:t>DocumentRoot C:\xampp\htdocs\MedicalPetsHistory\public</w:t>
      </w:r>
      <w:r>
        <w:rPr>
          <w:noProof/>
          <w:lang w:val="es-ES"/>
        </w:rPr>
        <w:t>”</w:t>
      </w:r>
    </w:p>
    <w:p w:rsidR="008176F5" w:rsidRDefault="008176F5" w:rsidP="00656C7B">
      <w:pPr>
        <w:pStyle w:val="Prrafodelista"/>
        <w:rPr>
          <w:noProof/>
          <w:lang w:val="es-ES"/>
        </w:rPr>
      </w:pPr>
      <w:r>
        <w:rPr>
          <w:noProof/>
          <w:lang w:val="es-ES"/>
        </w:rPr>
        <w:t>Es la ruta de public de tu proyecto laravel.</w:t>
      </w:r>
    </w:p>
    <w:p w:rsidR="008176F5" w:rsidRDefault="008176F5" w:rsidP="00656C7B">
      <w:pPr>
        <w:pStyle w:val="Prrafodelista"/>
        <w:rPr>
          <w:noProof/>
          <w:lang w:val="es-ES"/>
        </w:rPr>
      </w:pPr>
      <w:r>
        <w:rPr>
          <w:noProof/>
          <w:lang w:val="es-ES"/>
        </w:rPr>
        <w:t>Una ves se hizo todo correctamente podras agregar a tu nombre de dominio desde el navegador de internet</w:t>
      </w:r>
    </w:p>
    <w:p w:rsidR="008176F5" w:rsidRDefault="008176F5" w:rsidP="00656C7B">
      <w:pPr>
        <w:pStyle w:val="Prrafodelista"/>
        <w:rPr>
          <w:noProof/>
          <w:lang w:val="es-ES"/>
        </w:rPr>
      </w:pPr>
    </w:p>
    <w:p w:rsidR="008176F5" w:rsidRDefault="008176F5" w:rsidP="00656C7B">
      <w:pPr>
        <w:pStyle w:val="Prrafodelista"/>
        <w:rPr>
          <w:noProof/>
          <w:lang w:val="es-ES"/>
        </w:rPr>
      </w:pPr>
      <w:r>
        <w:rPr>
          <w:noProof/>
          <w:lang w:val="es-CO" w:eastAsia="es-CO"/>
        </w:rPr>
        <w:drawing>
          <wp:inline distT="0" distB="0" distL="0" distR="0">
            <wp:extent cx="2241550" cy="317500"/>
            <wp:effectExtent l="0" t="0" r="635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6F5" w:rsidRDefault="008176F5" w:rsidP="00656C7B">
      <w:pPr>
        <w:pStyle w:val="Prrafodelista"/>
        <w:rPr>
          <w:noProof/>
          <w:lang w:val="es-ES"/>
        </w:rPr>
      </w:pPr>
    </w:p>
    <w:p w:rsidR="008176F5" w:rsidRDefault="008176F5" w:rsidP="008176F5">
      <w:pPr>
        <w:pStyle w:val="Prrafodelista"/>
        <w:rPr>
          <w:noProof/>
          <w:lang w:val="es-ES"/>
        </w:rPr>
      </w:pPr>
      <w:r>
        <w:rPr>
          <w:noProof/>
          <w:lang w:val="es-ES"/>
        </w:rPr>
        <w:t>Y bn abras tenido una respuesta de laravel…  y listo para empezar.</w:t>
      </w:r>
    </w:p>
    <w:p w:rsidR="008176F5" w:rsidRDefault="008176F5" w:rsidP="008176F5">
      <w:pPr>
        <w:pStyle w:val="Prrafodelista"/>
        <w:rPr>
          <w:noProof/>
          <w:lang w:val="es-ES"/>
        </w:rPr>
      </w:pPr>
    </w:p>
    <w:p w:rsidR="008F0376" w:rsidRDefault="008F0376" w:rsidP="008176F5">
      <w:pPr>
        <w:pStyle w:val="Prrafodelista"/>
        <w:rPr>
          <w:noProof/>
          <w:lang w:val="es-ES"/>
        </w:rPr>
      </w:pPr>
      <w:r>
        <w:rPr>
          <w:noProof/>
          <w:lang w:val="es-ES"/>
        </w:rPr>
        <w:t>Agregamos la ruta de php a la variable de entorno path</w:t>
      </w:r>
    </w:p>
    <w:p w:rsidR="008F0376" w:rsidRDefault="008F0376" w:rsidP="008176F5">
      <w:pPr>
        <w:pStyle w:val="Prrafodelista"/>
        <w:rPr>
          <w:noProof/>
          <w:lang w:val="es-ES"/>
        </w:rPr>
      </w:pPr>
    </w:p>
    <w:p w:rsidR="008F0376" w:rsidRDefault="008F0376" w:rsidP="008176F5">
      <w:pPr>
        <w:pStyle w:val="Prrafodelista"/>
        <w:rPr>
          <w:noProof/>
          <w:lang w:val="es-ES"/>
        </w:rPr>
      </w:pPr>
      <w:r>
        <w:rPr>
          <w:noProof/>
          <w:lang w:val="es-ES"/>
        </w:rPr>
        <w:t>Modificando la variable de entorno (equipo-propiedades-configuracion avanzada-variables de entorno)</w:t>
      </w:r>
    </w:p>
    <w:p w:rsidR="008F0376" w:rsidRDefault="008F0376" w:rsidP="008176F5">
      <w:pPr>
        <w:pStyle w:val="Prrafodelista"/>
        <w:rPr>
          <w:noProof/>
          <w:lang w:val="es-ES"/>
        </w:rPr>
      </w:pPr>
    </w:p>
    <w:p w:rsidR="008F0376" w:rsidRDefault="008F0376" w:rsidP="008176F5">
      <w:pPr>
        <w:pStyle w:val="Prrafodelista"/>
        <w:rPr>
          <w:noProof/>
          <w:lang w:val="es-ES"/>
        </w:rPr>
      </w:pPr>
      <w:r>
        <w:rPr>
          <w:noProof/>
          <w:lang w:val="es-CO" w:eastAsia="es-CO"/>
        </w:rPr>
        <w:lastRenderedPageBreak/>
        <w:drawing>
          <wp:inline distT="0" distB="0" distL="0" distR="0">
            <wp:extent cx="5937250" cy="3486150"/>
            <wp:effectExtent l="0" t="0" r="635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376" w:rsidRDefault="008F0376" w:rsidP="008176F5">
      <w:pPr>
        <w:pStyle w:val="Prrafodelista"/>
        <w:rPr>
          <w:noProof/>
          <w:lang w:val="es-ES"/>
        </w:rPr>
      </w:pPr>
    </w:p>
    <w:p w:rsidR="008F0376" w:rsidRDefault="008F0376" w:rsidP="008176F5">
      <w:pPr>
        <w:pStyle w:val="Prrafodelista"/>
        <w:rPr>
          <w:noProof/>
          <w:lang w:val="es-ES"/>
        </w:rPr>
      </w:pPr>
      <w:r>
        <w:rPr>
          <w:noProof/>
          <w:lang w:val="es-ES"/>
        </w:rPr>
        <w:t xml:space="preserve">En mi caso </w:t>
      </w:r>
    </w:p>
    <w:p w:rsidR="008F0376" w:rsidRDefault="008F0376" w:rsidP="008176F5">
      <w:pPr>
        <w:pStyle w:val="Prrafodelista"/>
        <w:rPr>
          <w:noProof/>
          <w:lang w:val="es-ES"/>
        </w:rPr>
      </w:pPr>
      <w:r>
        <w:rPr>
          <w:noProof/>
          <w:lang w:val="es-CO" w:eastAsia="es-CO"/>
        </w:rPr>
        <w:drawing>
          <wp:inline distT="0" distB="0" distL="0" distR="0">
            <wp:extent cx="3511550" cy="13144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376" w:rsidRDefault="008F0376" w:rsidP="008176F5">
      <w:pPr>
        <w:pStyle w:val="Prrafodelista"/>
        <w:rPr>
          <w:noProof/>
          <w:lang w:val="es-ES"/>
        </w:rPr>
      </w:pPr>
    </w:p>
    <w:p w:rsidR="008F0376" w:rsidRDefault="008F0376" w:rsidP="008176F5">
      <w:pPr>
        <w:pStyle w:val="Prrafodelista"/>
        <w:rPr>
          <w:noProof/>
          <w:lang w:val="es-ES"/>
        </w:rPr>
      </w:pPr>
    </w:p>
    <w:p w:rsidR="008176F5" w:rsidRPr="008176F5" w:rsidRDefault="008F0376" w:rsidP="008176F5">
      <w:pPr>
        <w:pStyle w:val="Prrafodelista"/>
        <w:rPr>
          <w:noProof/>
          <w:lang w:val="es-ES"/>
        </w:rPr>
      </w:pPr>
      <w:r>
        <w:rPr>
          <w:noProof/>
          <w:lang w:val="es-CO" w:eastAsia="es-CO"/>
        </w:rPr>
        <w:drawing>
          <wp:inline distT="0" distB="0" distL="0" distR="0">
            <wp:extent cx="4953000" cy="6858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C7B" w:rsidRPr="00656C7B" w:rsidRDefault="00656C7B" w:rsidP="00656C7B">
      <w:pPr>
        <w:rPr>
          <w:noProof/>
          <w:lang w:val="es-ES"/>
        </w:rPr>
      </w:pPr>
    </w:p>
    <w:p w:rsidR="00656C7B" w:rsidRDefault="00656C7B" w:rsidP="00656C7B">
      <w:pPr>
        <w:pStyle w:val="Prrafodelista"/>
        <w:rPr>
          <w:noProof/>
          <w:lang w:val="es-ES"/>
        </w:rPr>
      </w:pPr>
    </w:p>
    <w:p w:rsidR="00656C7B" w:rsidRDefault="00656C7B" w:rsidP="00656C7B">
      <w:pPr>
        <w:pStyle w:val="Prrafodelista"/>
        <w:rPr>
          <w:noProof/>
          <w:lang w:val="es-ES"/>
        </w:rPr>
      </w:pPr>
    </w:p>
    <w:p w:rsidR="00656C7B" w:rsidRDefault="00656C7B" w:rsidP="00750961">
      <w:pPr>
        <w:pStyle w:val="Prrafodelista"/>
        <w:rPr>
          <w:noProof/>
          <w:lang w:val="es-ES"/>
        </w:rPr>
      </w:pPr>
    </w:p>
    <w:p w:rsidR="00656C7B" w:rsidRDefault="00656C7B" w:rsidP="00750961">
      <w:pPr>
        <w:pStyle w:val="Prrafodelista"/>
        <w:rPr>
          <w:noProof/>
          <w:lang w:val="es-ES"/>
        </w:rPr>
      </w:pPr>
    </w:p>
    <w:p w:rsidR="00656C7B" w:rsidRDefault="00656C7B" w:rsidP="00750961">
      <w:pPr>
        <w:pStyle w:val="Prrafodelista"/>
        <w:rPr>
          <w:noProof/>
          <w:lang w:val="es-ES"/>
        </w:rPr>
      </w:pPr>
    </w:p>
    <w:p w:rsidR="00CC628D" w:rsidRPr="00CC628D" w:rsidRDefault="00CC628D" w:rsidP="00750961">
      <w:pPr>
        <w:pStyle w:val="Prrafodelista"/>
        <w:rPr>
          <w:noProof/>
          <w:u w:val="single"/>
          <w:lang w:val="es-ES"/>
        </w:rPr>
      </w:pPr>
    </w:p>
    <w:p w:rsidR="00CC628D" w:rsidRPr="00750961" w:rsidRDefault="00CC628D" w:rsidP="00750961">
      <w:pPr>
        <w:pStyle w:val="Prrafodelista"/>
        <w:rPr>
          <w:noProof/>
          <w:lang w:val="es-ES"/>
        </w:rPr>
      </w:pPr>
    </w:p>
    <w:p w:rsidR="00E44DDA" w:rsidRPr="00C565CB" w:rsidRDefault="00E44DDA">
      <w:pPr>
        <w:rPr>
          <w:noProof/>
          <w:lang w:val="es-ES"/>
        </w:rPr>
      </w:pPr>
    </w:p>
    <w:p w:rsidR="00D529AB" w:rsidRPr="00C565CB" w:rsidRDefault="00C565CB">
      <w:pPr>
        <w:rPr>
          <w:noProof/>
          <w:lang w:val="es-ES"/>
        </w:rPr>
      </w:pPr>
      <w:r w:rsidRPr="00C565CB">
        <w:rPr>
          <w:rFonts w:ascii="Corbel" w:hAnsi="Corbel"/>
          <w:noProof/>
          <w:lang w:val="es-ES"/>
        </w:rPr>
        <w:t>Continúe para probarlo.</w:t>
      </w:r>
    </w:p>
    <w:sectPr w:rsidR="00D529AB" w:rsidRPr="00C565C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5067" w:rsidRDefault="00505067">
      <w:pPr>
        <w:spacing w:after="0" w:line="240" w:lineRule="auto"/>
      </w:pPr>
      <w:r>
        <w:separator/>
      </w:r>
    </w:p>
  </w:endnote>
  <w:endnote w:type="continuationSeparator" w:id="0">
    <w:p w:rsidR="00505067" w:rsidRDefault="00505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5067" w:rsidRDefault="00505067">
      <w:pPr>
        <w:spacing w:after="0" w:line="240" w:lineRule="auto"/>
      </w:pPr>
      <w:r>
        <w:separator/>
      </w:r>
    </w:p>
  </w:footnote>
  <w:footnote w:type="continuationSeparator" w:id="0">
    <w:p w:rsidR="00505067" w:rsidRDefault="005050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62E21"/>
    <w:multiLevelType w:val="hybridMultilevel"/>
    <w:tmpl w:val="FCD071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DDA"/>
    <w:rsid w:val="0005356D"/>
    <w:rsid w:val="00202F99"/>
    <w:rsid w:val="00505067"/>
    <w:rsid w:val="00656C7B"/>
    <w:rsid w:val="00750961"/>
    <w:rsid w:val="007E1C53"/>
    <w:rsid w:val="008176F5"/>
    <w:rsid w:val="008F0376"/>
    <w:rsid w:val="00C565CB"/>
    <w:rsid w:val="00CC628D"/>
    <w:rsid w:val="00D305C6"/>
    <w:rsid w:val="00D529AB"/>
    <w:rsid w:val="00D85D3B"/>
    <w:rsid w:val="00E44DDA"/>
    <w:rsid w:val="00F03AD5"/>
    <w:rsid w:val="00F3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A1EAC1D6-3935-4CD1-9693-A25C1525E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uiPriority w:val="31"/>
    <w:qFormat/>
    <w:rPr>
      <w:b w:val="0"/>
      <w:bCs w:val="0"/>
      <w:color w:val="099BDD" w:themeColor="text2"/>
    </w:rPr>
  </w:style>
  <w:style w:type="character" w:styleId="nfasissutil">
    <w:name w:val="Subtle Emphasis"/>
    <w:uiPriority w:val="19"/>
    <w:qFormat/>
    <w:rPr>
      <w:i/>
      <w:iCs/>
      <w:color w:val="044D6E" w:themeColor="text2" w:themeShade="80"/>
    </w:rPr>
  </w:style>
  <w:style w:type="character" w:styleId="nfasis">
    <w:name w:val="Emphasis"/>
    <w:uiPriority w:val="20"/>
    <w:qFormat/>
    <w:rPr>
      <w:caps/>
      <w:color w:val="auto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sz w:val="24"/>
      <w:szCs w:val="24"/>
    </w:rPr>
  </w:style>
  <w:style w:type="character" w:styleId="nfasisintenso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099BDD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styleId="Ttulodellibro">
    <w:name w:val="Book Title"/>
    <w:uiPriority w:val="33"/>
    <w:qFormat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Referenciaintensa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E44DDA"/>
    <w:rPr>
      <w:color w:val="005DBA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509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50961"/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styleId="CdigoHTML">
    <w:name w:val="HTML Code"/>
    <w:basedOn w:val="Fuentedeprrafopredeter"/>
    <w:uiPriority w:val="99"/>
    <w:semiHidden/>
    <w:unhideWhenUsed/>
    <w:rsid w:val="00750961"/>
    <w:rPr>
      <w:rFonts w:ascii="Courier New" w:eastAsia="Times New Roman" w:hAnsi="Courier New" w:cs="Courier New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750961"/>
    <w:rPr>
      <w:color w:val="6C606A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gnarula/sublime-laravelgenerator" TargetMode="External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etcomposer.org/download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http://www.sublimetext.com/3" TargetMode="Externa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hyperlink" Target="https://www.apachefriends.org/es/download.html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-van\AppData\Roaming\Microsoft\Plantillas\Dise&#241;o%20con%20bandas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CB3848-E35E-4FC4-B9E4-D72BB8684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</Template>
  <TotalTime>0</TotalTime>
  <Pages>5</Pages>
  <Words>402</Words>
  <Characters>2214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I-van Martinez C</dc:creator>
  <cp:keywords/>
  <cp:lastModifiedBy>I-van Martinez C</cp:lastModifiedBy>
  <cp:revision>2</cp:revision>
  <dcterms:created xsi:type="dcterms:W3CDTF">2014-07-15T21:38:00Z</dcterms:created>
  <dcterms:modified xsi:type="dcterms:W3CDTF">2014-07-15T21:38:00Z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